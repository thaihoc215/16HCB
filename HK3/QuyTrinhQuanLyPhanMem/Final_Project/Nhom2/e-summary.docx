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B2E88" w14:textId="77777777" w:rsidR="006752B3" w:rsidRPr="006752B3" w:rsidRDefault="006752B3" w:rsidP="006752B3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sz w:val="36"/>
          <w:szCs w:val="36"/>
        </w:rPr>
      </w:pPr>
      <w:r w:rsidRPr="006752B3">
        <w:rPr>
          <w:rFonts w:ascii="Times" w:hAnsi="Times" w:cs="Times"/>
          <w:b/>
          <w:bCs/>
          <w:sz w:val="36"/>
          <w:szCs w:val="36"/>
        </w:rPr>
        <w:t xml:space="preserve">TRƯỜNG ĐẠI HỌC KHOA HỌC TỰ NHIÊN </w:t>
      </w:r>
      <w:r>
        <w:rPr>
          <w:rFonts w:ascii="Times" w:hAnsi="Times" w:cs="Times"/>
          <w:b/>
          <w:bCs/>
          <w:sz w:val="36"/>
          <w:szCs w:val="36"/>
        </w:rPr>
        <w:br/>
      </w:r>
      <w:r w:rsidRPr="006752B3">
        <w:rPr>
          <w:rFonts w:ascii="Times" w:hAnsi="Times" w:cs="Times"/>
          <w:b/>
          <w:bCs/>
          <w:sz w:val="36"/>
          <w:szCs w:val="36"/>
        </w:rPr>
        <w:t>KHOA CÔNG NGHỆ THÔNG TIN</w:t>
      </w:r>
    </w:p>
    <w:p w14:paraId="19D4FD76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>***</w:t>
      </w:r>
    </w:p>
    <w:p w14:paraId="1B0C5A7B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b/>
          <w:bCs/>
          <w:sz w:val="58"/>
          <w:szCs w:val="58"/>
        </w:rPr>
      </w:pPr>
      <w:r>
        <w:rPr>
          <w:rFonts w:ascii="Times" w:hAnsi="Times" w:cs="Times"/>
          <w:b/>
          <w:bCs/>
          <w:sz w:val="58"/>
          <w:szCs w:val="58"/>
        </w:rPr>
        <w:t>QUẢN LÝ DỰ ÁN PHẦN MỀM</w:t>
      </w:r>
    </w:p>
    <w:p w14:paraId="43F7E684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600" w:lineRule="atLeast"/>
        <w:ind w:left="720"/>
        <w:jc w:val="center"/>
        <w:rPr>
          <w:rFonts w:ascii="Tahoma" w:hAnsi="Tahoma" w:cs="Tahoma"/>
          <w:b/>
          <w:bCs/>
          <w:color w:val="262F3E"/>
          <w:sz w:val="50"/>
          <w:szCs w:val="50"/>
        </w:rPr>
      </w:pPr>
      <w:r>
        <w:rPr>
          <w:rFonts w:ascii="Tahoma" w:hAnsi="Tahoma" w:cs="Tahoma"/>
          <w:b/>
          <w:bCs/>
          <w:color w:val="262F3E"/>
          <w:sz w:val="56"/>
          <w:szCs w:val="56"/>
        </w:rPr>
        <w:t>NHÓM 0</w:t>
      </w:r>
      <w:r>
        <w:rPr>
          <w:rFonts w:ascii="Tahoma" w:hAnsi="Tahoma" w:cs="Tahoma"/>
          <w:b/>
          <w:bCs/>
          <w:color w:val="262F3E"/>
          <w:sz w:val="56"/>
          <w:szCs w:val="56"/>
        </w:rPr>
        <w:t>2</w:t>
      </w:r>
      <w:r>
        <w:rPr>
          <w:rFonts w:ascii="MS Mincho" w:eastAsia="MS Mincho" w:hAnsi="MS Mincho" w:cs="MS Mincho"/>
          <w:b/>
          <w:bCs/>
          <w:color w:val="262F3E"/>
          <w:sz w:val="56"/>
          <w:szCs w:val="56"/>
        </w:rPr>
        <w:t> </w:t>
      </w:r>
      <w:r>
        <w:rPr>
          <w:rFonts w:ascii="MS Mincho" w:eastAsia="MS Mincho" w:hAnsi="MS Mincho" w:cs="MS Mincho"/>
          <w:b/>
          <w:bCs/>
          <w:color w:val="262F3E"/>
          <w:sz w:val="56"/>
          <w:szCs w:val="56"/>
        </w:rPr>
        <w:br/>
      </w:r>
      <w:r>
        <w:rPr>
          <w:rFonts w:ascii="Tahoma" w:hAnsi="Tahoma" w:cs="Tahoma"/>
          <w:b/>
          <w:bCs/>
          <w:color w:val="262F3E"/>
          <w:sz w:val="50"/>
          <w:szCs w:val="50"/>
        </w:rPr>
        <w:t xml:space="preserve">ĐỒ ÁN: </w:t>
      </w:r>
      <w:r>
        <w:rPr>
          <w:rFonts w:ascii="Tahoma" w:hAnsi="Tahoma" w:cs="Tahoma"/>
          <w:b/>
          <w:bCs/>
          <w:color w:val="262F3E"/>
          <w:sz w:val="50"/>
          <w:szCs w:val="50"/>
        </w:rPr>
        <w:t xml:space="preserve">Ứng Dụng Scaner </w:t>
      </w:r>
      <w:r>
        <w:rPr>
          <w:rFonts w:ascii="Tahoma" w:hAnsi="Tahoma" w:cs="Tahoma"/>
          <w:b/>
          <w:bCs/>
          <w:color w:val="262F3E"/>
          <w:sz w:val="50"/>
          <w:szCs w:val="50"/>
        </w:rPr>
        <w:br/>
        <w:t>EasyScan</w:t>
      </w:r>
    </w:p>
    <w:p w14:paraId="18533AE2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420" w:lineRule="atLeast"/>
        <w:jc w:val="center"/>
        <w:rPr>
          <w:rFonts w:ascii="Times" w:hAnsi="Times" w:cs="Times"/>
        </w:rPr>
      </w:pPr>
      <w:r>
        <w:rPr>
          <w:rFonts w:ascii="Tahoma" w:hAnsi="Tahoma" w:cs="Tahoma"/>
          <w:color w:val="193C66"/>
          <w:sz w:val="32"/>
          <w:szCs w:val="32"/>
        </w:rPr>
        <w:t xml:space="preserve">Giáo viên LT: </w:t>
      </w:r>
      <w:r>
        <w:rPr>
          <w:rFonts w:ascii="Tahoma" w:hAnsi="Tahoma" w:cs="Tahoma"/>
          <w:b/>
          <w:bCs/>
          <w:color w:val="193C66"/>
          <w:sz w:val="32"/>
          <w:szCs w:val="32"/>
        </w:rPr>
        <w:t>Ngô Huy Biên</w:t>
      </w:r>
      <w:r>
        <w:rPr>
          <w:rFonts w:ascii="MS Mincho" w:eastAsia="MS Mincho" w:hAnsi="MS Mincho" w:cs="MS Mincho"/>
          <w:b/>
          <w:bCs/>
          <w:color w:val="193C66"/>
          <w:sz w:val="32"/>
          <w:szCs w:val="32"/>
        </w:rPr>
        <w:t> </w:t>
      </w:r>
      <w:r>
        <w:rPr>
          <w:rFonts w:ascii="MS Mincho" w:eastAsia="MS Mincho" w:hAnsi="MS Mincho" w:cs="MS Mincho"/>
          <w:b/>
          <w:bCs/>
          <w:color w:val="193C66"/>
          <w:sz w:val="32"/>
          <w:szCs w:val="32"/>
        </w:rPr>
        <w:br/>
      </w:r>
      <w:r>
        <w:rPr>
          <w:rFonts w:ascii="Tahoma" w:hAnsi="Tahoma" w:cs="Tahoma"/>
          <w:color w:val="182951"/>
          <w:sz w:val="34"/>
          <w:szCs w:val="34"/>
        </w:rPr>
        <w:t>Ngày 30 tháng 11</w:t>
      </w:r>
      <w:r>
        <w:rPr>
          <w:rFonts w:ascii="Tahoma" w:hAnsi="Tahoma" w:cs="Tahoma"/>
          <w:color w:val="182951"/>
          <w:sz w:val="34"/>
          <w:szCs w:val="34"/>
        </w:rPr>
        <w:t xml:space="preserve"> nă</w:t>
      </w:r>
      <w:r>
        <w:rPr>
          <w:rFonts w:ascii="Tahoma" w:hAnsi="Tahoma" w:cs="Tahoma"/>
          <w:color w:val="182951"/>
          <w:sz w:val="34"/>
          <w:szCs w:val="34"/>
        </w:rPr>
        <w:t>m 2016</w:t>
      </w:r>
      <w:r>
        <w:rPr>
          <w:rFonts w:ascii="Tahoma" w:hAnsi="Tahoma" w:cs="Tahoma"/>
          <w:color w:val="182951"/>
          <w:sz w:val="34"/>
          <w:szCs w:val="34"/>
        </w:rPr>
        <w:t xml:space="preserve"> </w:t>
      </w:r>
      <w:r>
        <w:rPr>
          <w:rFonts w:ascii="Tahoma" w:hAnsi="Tahoma" w:cs="Tahoma"/>
          <w:color w:val="182951"/>
          <w:sz w:val="34"/>
          <w:szCs w:val="34"/>
        </w:rPr>
        <w:br/>
      </w:r>
      <w:r>
        <w:rPr>
          <w:rFonts w:ascii="Tahoma" w:hAnsi="Tahoma" w:cs="Tahoma"/>
          <w:color w:val="182951"/>
          <w:sz w:val="34"/>
          <w:szCs w:val="34"/>
        </w:rPr>
        <w:br/>
      </w:r>
      <w:r w:rsidRPr="006752B3">
        <w:rPr>
          <w:rFonts w:ascii="Times" w:hAnsi="Times" w:cs="Times"/>
          <w:b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52B3" w14:paraId="5B90F617" w14:textId="77777777" w:rsidTr="006752B3">
        <w:trPr>
          <w:trHeight w:val="701"/>
        </w:trPr>
        <w:tc>
          <w:tcPr>
            <w:tcW w:w="2337" w:type="dxa"/>
          </w:tcPr>
          <w:p w14:paraId="4C06BD47" w14:textId="77777777" w:rsidR="006752B3" w:rsidRP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jc w:val="center"/>
              <w:rPr>
                <w:rFonts w:ascii="Times" w:hAnsi="Times" w:cs="Times"/>
                <w:b/>
                <w:sz w:val="32"/>
                <w:szCs w:val="32"/>
              </w:rPr>
            </w:pPr>
            <w:r w:rsidRPr="006752B3">
              <w:rPr>
                <w:rFonts w:ascii="Times" w:hAnsi="Times" w:cs="Times"/>
                <w:b/>
                <w:sz w:val="32"/>
                <w:szCs w:val="32"/>
              </w:rPr>
              <w:t>Ngày</w:t>
            </w:r>
          </w:p>
        </w:tc>
        <w:tc>
          <w:tcPr>
            <w:tcW w:w="2337" w:type="dxa"/>
          </w:tcPr>
          <w:p w14:paraId="39982A14" w14:textId="77777777" w:rsidR="006752B3" w:rsidRP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jc w:val="center"/>
              <w:rPr>
                <w:rFonts w:ascii="Times" w:hAnsi="Times" w:cs="Times"/>
                <w:b/>
                <w:sz w:val="28"/>
                <w:szCs w:val="28"/>
              </w:rPr>
            </w:pPr>
            <w:r>
              <w:rPr>
                <w:rFonts w:ascii="Times" w:hAnsi="Times" w:cs="Times"/>
                <w:b/>
                <w:sz w:val="28"/>
                <w:szCs w:val="28"/>
              </w:rPr>
              <w:t>Phiên Bản</w:t>
            </w:r>
          </w:p>
        </w:tc>
        <w:tc>
          <w:tcPr>
            <w:tcW w:w="2338" w:type="dxa"/>
          </w:tcPr>
          <w:p w14:paraId="1D932094" w14:textId="77777777" w:rsidR="006752B3" w:rsidRP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jc w:val="center"/>
              <w:rPr>
                <w:rFonts w:ascii="Times" w:hAnsi="Times" w:cs="Times"/>
                <w:b/>
                <w:sz w:val="32"/>
                <w:szCs w:val="32"/>
              </w:rPr>
            </w:pPr>
            <w:r>
              <w:rPr>
                <w:rFonts w:ascii="Times" w:hAnsi="Times" w:cs="Times"/>
                <w:b/>
                <w:sz w:val="32"/>
                <w:szCs w:val="32"/>
              </w:rPr>
              <w:t>Mô Tả</w:t>
            </w:r>
          </w:p>
        </w:tc>
        <w:tc>
          <w:tcPr>
            <w:tcW w:w="2338" w:type="dxa"/>
          </w:tcPr>
          <w:p w14:paraId="3055830A" w14:textId="77777777" w:rsidR="006752B3" w:rsidRP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jc w:val="center"/>
              <w:rPr>
                <w:rFonts w:ascii="Times" w:hAnsi="Times" w:cs="Times"/>
                <w:b/>
                <w:sz w:val="32"/>
                <w:szCs w:val="32"/>
              </w:rPr>
            </w:pPr>
            <w:r>
              <w:rPr>
                <w:rFonts w:ascii="Times" w:hAnsi="Times" w:cs="Times"/>
                <w:b/>
                <w:sz w:val="32"/>
                <w:szCs w:val="32"/>
              </w:rPr>
              <w:t>Tác Giả</w:t>
            </w:r>
          </w:p>
        </w:tc>
      </w:tr>
      <w:tr w:rsidR="006752B3" w14:paraId="74570B01" w14:textId="77777777" w:rsidTr="006752B3">
        <w:tc>
          <w:tcPr>
            <w:tcW w:w="2337" w:type="dxa"/>
          </w:tcPr>
          <w:p w14:paraId="633DB9ED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30/11/2016</w:t>
            </w:r>
          </w:p>
        </w:tc>
        <w:tc>
          <w:tcPr>
            <w:tcW w:w="2337" w:type="dxa"/>
          </w:tcPr>
          <w:p w14:paraId="5212B6AD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1.0</w:t>
            </w:r>
          </w:p>
        </w:tc>
        <w:tc>
          <w:tcPr>
            <w:tcW w:w="2338" w:type="dxa"/>
          </w:tcPr>
          <w:p w14:paraId="32F6F52C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Tài liệu (mô hình RUP)</w:t>
            </w:r>
          </w:p>
        </w:tc>
        <w:tc>
          <w:tcPr>
            <w:tcW w:w="2338" w:type="dxa"/>
          </w:tcPr>
          <w:p w14:paraId="47286928" w14:textId="21C475DC" w:rsidR="006752B3" w:rsidRDefault="00D956B1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Nguyễn Thành An</w:t>
            </w:r>
            <w:bookmarkStart w:id="0" w:name="_GoBack"/>
            <w:bookmarkEnd w:id="0"/>
          </w:p>
        </w:tc>
      </w:tr>
      <w:tr w:rsidR="006752B3" w14:paraId="423BDAED" w14:textId="77777777" w:rsidTr="006752B3">
        <w:tc>
          <w:tcPr>
            <w:tcW w:w="2337" w:type="dxa"/>
          </w:tcPr>
          <w:p w14:paraId="4A4E1FA5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</w:p>
        </w:tc>
        <w:tc>
          <w:tcPr>
            <w:tcW w:w="2337" w:type="dxa"/>
          </w:tcPr>
          <w:p w14:paraId="3220E791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</w:p>
        </w:tc>
        <w:tc>
          <w:tcPr>
            <w:tcW w:w="2338" w:type="dxa"/>
          </w:tcPr>
          <w:p w14:paraId="33606B5C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</w:p>
        </w:tc>
        <w:tc>
          <w:tcPr>
            <w:tcW w:w="2338" w:type="dxa"/>
          </w:tcPr>
          <w:p w14:paraId="15037F6B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</w:p>
        </w:tc>
      </w:tr>
      <w:tr w:rsidR="006752B3" w14:paraId="5EBBB662" w14:textId="77777777" w:rsidTr="006752B3">
        <w:tc>
          <w:tcPr>
            <w:tcW w:w="2337" w:type="dxa"/>
          </w:tcPr>
          <w:p w14:paraId="0D4A92A3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</w:p>
        </w:tc>
        <w:tc>
          <w:tcPr>
            <w:tcW w:w="2337" w:type="dxa"/>
          </w:tcPr>
          <w:p w14:paraId="00E83735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</w:p>
        </w:tc>
        <w:tc>
          <w:tcPr>
            <w:tcW w:w="2338" w:type="dxa"/>
          </w:tcPr>
          <w:p w14:paraId="679AA460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</w:p>
        </w:tc>
        <w:tc>
          <w:tcPr>
            <w:tcW w:w="2338" w:type="dxa"/>
          </w:tcPr>
          <w:p w14:paraId="32A0D297" w14:textId="77777777" w:rsidR="006752B3" w:rsidRDefault="006752B3" w:rsidP="006752B3">
            <w:pPr>
              <w:widowControl w:val="0"/>
              <w:autoSpaceDE w:val="0"/>
              <w:autoSpaceDN w:val="0"/>
              <w:adjustRightInd w:val="0"/>
              <w:spacing w:after="240" w:line="420" w:lineRule="atLeast"/>
              <w:rPr>
                <w:rFonts w:ascii="Times" w:hAnsi="Times" w:cs="Times"/>
              </w:rPr>
            </w:pPr>
          </w:p>
        </w:tc>
      </w:tr>
    </w:tbl>
    <w:p w14:paraId="6250AB09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420" w:lineRule="atLeast"/>
        <w:rPr>
          <w:rFonts w:ascii="Times" w:hAnsi="Times" w:cs="Times"/>
        </w:rPr>
      </w:pPr>
    </w:p>
    <w:p w14:paraId="4BBE6584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380" w:lineRule="atLeast"/>
        <w:jc w:val="both"/>
        <w:rPr>
          <w:rFonts w:ascii="Times" w:hAnsi="Times" w:cs="Times"/>
        </w:rPr>
      </w:pPr>
    </w:p>
    <w:p w14:paraId="62494C59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ahoma" w:hAnsi="Tahoma" w:cs="Tahoma"/>
          <w:b/>
          <w:bCs/>
          <w:color w:val="262F3E"/>
          <w:sz w:val="50"/>
          <w:szCs w:val="50"/>
        </w:rPr>
        <w:br/>
      </w:r>
      <w:r>
        <w:rPr>
          <w:rFonts w:ascii="Tahoma" w:hAnsi="Tahoma" w:cs="Tahoma"/>
          <w:b/>
          <w:bCs/>
          <w:color w:val="262F3E"/>
          <w:sz w:val="50"/>
          <w:szCs w:val="50"/>
        </w:rPr>
        <w:br/>
      </w:r>
      <w:r>
        <w:rPr>
          <w:rFonts w:ascii="Times" w:hAnsi="Times" w:cs="Times"/>
          <w:color w:val="255FA6"/>
          <w:sz w:val="34"/>
          <w:szCs w:val="34"/>
        </w:rPr>
        <w:lastRenderedPageBreak/>
        <w:t xml:space="preserve">Mục Lục </w:t>
      </w:r>
    </w:p>
    <w:p w14:paraId="3102D28B" w14:textId="77777777" w:rsidR="006752B3" w:rsidRDefault="006752B3" w:rsidP="006752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Tóm tắt dự án ...................................................................................</w:t>
      </w:r>
      <w:r>
        <w:rPr>
          <w:rFonts w:ascii="Times" w:hAnsi="Times" w:cs="Times"/>
          <w:sz w:val="30"/>
          <w:szCs w:val="30"/>
        </w:rPr>
        <w:t>..............................</w:t>
      </w:r>
    </w:p>
    <w:p w14:paraId="5453DAAA" w14:textId="77777777" w:rsidR="006752B3" w:rsidRDefault="006752B3" w:rsidP="006752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hanging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1.1  Mục đích ......................................................................................................... </w:t>
      </w:r>
    </w:p>
    <w:p w14:paraId="2FF88021" w14:textId="77777777" w:rsidR="006752B3" w:rsidRDefault="006752B3" w:rsidP="006752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hanging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1.2  Phạm vi ......................................................................................................... </w:t>
      </w:r>
    </w:p>
    <w:p w14:paraId="6B5839B1" w14:textId="77777777" w:rsidR="006752B3" w:rsidRDefault="006752B3" w:rsidP="006752B3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hanging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1.3  Chức năng chính .........................................................................................................</w:t>
      </w:r>
    </w:p>
    <w:p w14:paraId="32AA34FC" w14:textId="77777777" w:rsidR="006752B3" w:rsidRDefault="006752B3" w:rsidP="006752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Đố</w:t>
      </w:r>
      <w:r>
        <w:rPr>
          <w:rFonts w:ascii="Times" w:hAnsi="Times" w:cs="Times"/>
          <w:sz w:val="30"/>
          <w:szCs w:val="30"/>
        </w:rPr>
        <w:t xml:space="preserve">i </w:t>
      </w:r>
      <w:r>
        <w:rPr>
          <w:rFonts w:ascii="Times" w:hAnsi="Times" w:cs="Times"/>
          <w:sz w:val="30"/>
          <w:szCs w:val="30"/>
        </w:rPr>
        <w:t>tượng...............................................................................................</w:t>
      </w:r>
      <w:r>
        <w:rPr>
          <w:rFonts w:ascii="Times" w:hAnsi="Times" w:cs="Times"/>
          <w:sz w:val="30"/>
          <w:szCs w:val="30"/>
        </w:rPr>
        <w:t xml:space="preserve"> </w:t>
      </w:r>
    </w:p>
    <w:p w14:paraId="46BF80C9" w14:textId="77777777" w:rsidR="006752B3" w:rsidRDefault="006752B3" w:rsidP="006752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Khó khăn, nhu cầu ...................................................................................</w:t>
      </w:r>
      <w:r>
        <w:rPr>
          <w:rFonts w:ascii="Times" w:hAnsi="Times" w:cs="Times"/>
          <w:sz w:val="30"/>
          <w:szCs w:val="30"/>
        </w:rPr>
        <w:t>...............................</w:t>
      </w:r>
      <w:r>
        <w:rPr>
          <w:rFonts w:ascii="Times" w:hAnsi="Times" w:cs="Times"/>
          <w:sz w:val="30"/>
          <w:szCs w:val="30"/>
        </w:rPr>
        <w:t xml:space="preserve"> </w:t>
      </w:r>
    </w:p>
    <w:p w14:paraId="3BBC85AC" w14:textId="77777777" w:rsidR="006752B3" w:rsidRDefault="006752B3" w:rsidP="006752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Đối thủ ...................................................................................................................</w:t>
      </w:r>
      <w:r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Điể</w:t>
      </w:r>
      <w:r>
        <w:rPr>
          <w:rFonts w:ascii="Times" w:hAnsi="Times" w:cs="Times"/>
          <w:sz w:val="30"/>
          <w:szCs w:val="30"/>
        </w:rPr>
        <w:t xml:space="preserve">m khác </w:t>
      </w:r>
      <w:r>
        <w:rPr>
          <w:rFonts w:ascii="Times" w:hAnsi="Times" w:cs="Times"/>
          <w:sz w:val="30"/>
          <w:szCs w:val="30"/>
        </w:rPr>
        <w:t>biệt...............................................................</w:t>
      </w:r>
      <w:r>
        <w:rPr>
          <w:rFonts w:ascii="Times" w:hAnsi="Times" w:cs="Times"/>
          <w:sz w:val="30"/>
          <w:szCs w:val="30"/>
        </w:rPr>
        <w:t>...........................</w:t>
      </w:r>
      <w:r>
        <w:rPr>
          <w:rFonts w:ascii="Times" w:hAnsi="Times" w:cs="Times"/>
          <w:sz w:val="30"/>
          <w:szCs w:val="30"/>
        </w:rPr>
        <w:t xml:space="preserve">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A60EB7B" w14:textId="77777777" w:rsidR="006E1FEF" w:rsidRDefault="006752B3" w:rsidP="006752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Rủi ro, cơ hội ...................................................................................................................</w:t>
      </w:r>
      <w:r>
        <w:rPr>
          <w:rFonts w:ascii="Times" w:hAnsi="Times" w:cs="Times"/>
          <w:sz w:val="30"/>
          <w:szCs w:val="30"/>
        </w:rPr>
        <w:t xml:space="preserve"> </w:t>
      </w:r>
    </w:p>
    <w:p w14:paraId="033698EA" w14:textId="77777777" w:rsidR="006752B3" w:rsidRDefault="006752B3" w:rsidP="006752B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Dự đoán thu nhập ...................................................................................................................</w:t>
      </w:r>
    </w:p>
    <w:p w14:paraId="60950A92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600" w:lineRule="atLeast"/>
        <w:ind w:left="720"/>
        <w:jc w:val="right"/>
        <w:rPr>
          <w:rFonts w:ascii="Times" w:hAnsi="Times" w:cs="Times"/>
        </w:rPr>
      </w:pPr>
    </w:p>
    <w:p w14:paraId="50C35A68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680" w:lineRule="atLeast"/>
        <w:jc w:val="center"/>
        <w:rPr>
          <w:rFonts w:ascii="Times" w:hAnsi="Times" w:cs="Times"/>
        </w:rPr>
      </w:pPr>
    </w:p>
    <w:p w14:paraId="717030AE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800" w:lineRule="atLeast"/>
        <w:rPr>
          <w:rFonts w:ascii="Times" w:hAnsi="Times" w:cs="Times"/>
        </w:rPr>
      </w:pPr>
      <w:r>
        <w:rPr>
          <w:rFonts w:ascii="Times" w:hAnsi="Times" w:cs="Times"/>
          <w:color w:val="262F3E"/>
          <w:sz w:val="70"/>
          <w:szCs w:val="70"/>
        </w:rPr>
        <w:t xml:space="preserve">EXECUTIVE SUMMARY </w:t>
      </w:r>
    </w:p>
    <w:p w14:paraId="78086870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42"/>
          <w:szCs w:val="42"/>
        </w:rPr>
        <w:t xml:space="preserve">1. Tóm tắt dự án </w:t>
      </w:r>
    </w:p>
    <w:p w14:paraId="759B79CF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color w:val="4B88CB"/>
          <w:sz w:val="34"/>
          <w:szCs w:val="34"/>
        </w:rPr>
        <w:t xml:space="preserve">1.1Mục đích </w:t>
      </w:r>
    </w:p>
    <w:p w14:paraId="689CF468" w14:textId="77777777" w:rsidR="006752B3" w:rsidRDefault="006752B3" w:rsidP="006752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36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>-Tạo ra một sản phẩm công nghệ giúp người dung quét các tài liệu cần thiết từ thế giới thực vào thiết bị công nghệ , tiện lợi cho việc lưu trữ cũng như in ấn .</w:t>
      </w:r>
      <w:r>
        <w:rPr>
          <w:rFonts w:ascii="MS Mincho" w:eastAsia="MS Mincho" w:hAnsi="MS Mincho" w:cs="MS Mincho"/>
        </w:rPr>
        <w:t> </w:t>
      </w:r>
    </w:p>
    <w:p w14:paraId="68591D82" w14:textId="77777777" w:rsidR="006752B3" w:rsidRDefault="006752B3" w:rsidP="006752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color w:val="4B88CB"/>
          <w:sz w:val="34"/>
          <w:szCs w:val="34"/>
        </w:rPr>
        <w:t>1</w:t>
      </w:r>
      <w:r>
        <w:rPr>
          <w:rFonts w:ascii="Times" w:hAnsi="Times" w:cs="Times"/>
          <w:b/>
          <w:bCs/>
          <w:color w:val="4B88CB"/>
          <w:sz w:val="34"/>
          <w:szCs w:val="34"/>
        </w:rPr>
        <w:t xml:space="preserve">.2Phạm vi </w:t>
      </w:r>
      <w:r>
        <w:rPr>
          <w:rFonts w:ascii="MS Mincho" w:eastAsia="MS Mincho" w:hAnsi="MS Mincho" w:cs="MS Mincho"/>
        </w:rPr>
        <w:t> </w:t>
      </w:r>
    </w:p>
    <w:p w14:paraId="3DCDFB5D" w14:textId="77777777" w:rsidR="006752B3" w:rsidRDefault="006752B3" w:rsidP="006752B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 Thời gian dự kiến: 3 tháng </w:t>
      </w:r>
      <w:r>
        <w:rPr>
          <w:rFonts w:ascii="MS Mincho" w:eastAsia="MS Mincho" w:hAnsi="MS Mincho" w:cs="MS Mincho"/>
        </w:rPr>
        <w:t> </w:t>
      </w:r>
    </w:p>
    <w:p w14:paraId="2230F149" w14:textId="77777777" w:rsidR="006752B3" w:rsidRDefault="006752B3" w:rsidP="006752B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 Phạm vi </w:t>
      </w:r>
      <w:r>
        <w:rPr>
          <w:rFonts w:ascii="Times" w:hAnsi="Times" w:cs="Times"/>
          <w:sz w:val="32"/>
          <w:szCs w:val="32"/>
        </w:rPr>
        <w:t xml:space="preserve">hoạt động : mọi nơi </w:t>
      </w:r>
      <w:r>
        <w:rPr>
          <w:rFonts w:ascii="MS Mincho" w:eastAsia="MS Mincho" w:hAnsi="MS Mincho" w:cs="MS Mincho"/>
        </w:rPr>
        <w:t> </w:t>
      </w:r>
    </w:p>
    <w:p w14:paraId="4AA53078" w14:textId="77777777" w:rsidR="006752B3" w:rsidRPr="006752B3" w:rsidRDefault="006752B3" w:rsidP="006752B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> Kinh phí dự kiế</w:t>
      </w:r>
      <w:r w:rsidR="006E1FEF">
        <w:rPr>
          <w:rFonts w:ascii="Times" w:hAnsi="Times" w:cs="Times"/>
          <w:sz w:val="32"/>
          <w:szCs w:val="32"/>
        </w:rPr>
        <w:t>n: 5000000</w:t>
      </w:r>
      <w:r>
        <w:rPr>
          <w:rFonts w:ascii="Times" w:hAnsi="Times" w:cs="Times"/>
          <w:sz w:val="32"/>
          <w:szCs w:val="32"/>
        </w:rPr>
        <w:t xml:space="preserve"> VNĐ </w:t>
      </w:r>
      <w:r>
        <w:rPr>
          <w:rFonts w:ascii="MS Mincho" w:eastAsia="MS Mincho" w:hAnsi="MS Mincho" w:cs="MS Mincho"/>
        </w:rPr>
        <w:t> </w:t>
      </w:r>
    </w:p>
    <w:p w14:paraId="3E415937" w14:textId="77777777" w:rsidR="006752B3" w:rsidRDefault="006752B3" w:rsidP="006752B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color w:val="4B88CB"/>
          <w:sz w:val="34"/>
          <w:szCs w:val="34"/>
        </w:rPr>
        <w:t xml:space="preserve">1.3Chức năng chính </w:t>
      </w:r>
      <w:r>
        <w:rPr>
          <w:rFonts w:ascii="MS Mincho" w:eastAsia="MS Mincho" w:hAnsi="MS Mincho" w:cs="MS Mincho"/>
        </w:rPr>
        <w:t> </w:t>
      </w:r>
    </w:p>
    <w:p w14:paraId="6C0862DA" w14:textId="77777777" w:rsidR="006752B3" w:rsidRPr="008A3B83" w:rsidRDefault="006752B3" w:rsidP="006752B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> </w:t>
      </w:r>
      <w:r>
        <w:rPr>
          <w:rFonts w:ascii="Times" w:hAnsi="Times" w:cs="Times"/>
          <w:sz w:val="32"/>
          <w:szCs w:val="32"/>
        </w:rPr>
        <w:t xml:space="preserve">Chụp ảnh resize và lưu trữ . </w:t>
      </w:r>
      <w:r>
        <w:rPr>
          <w:rFonts w:ascii="MS Mincho" w:eastAsia="MS Mincho" w:hAnsi="MS Mincho" w:cs="MS Mincho"/>
        </w:rPr>
        <w:t> </w:t>
      </w:r>
    </w:p>
    <w:p w14:paraId="18C5372A" w14:textId="77777777" w:rsidR="008A3B83" w:rsidRPr="008A3B83" w:rsidRDefault="008A3B83" w:rsidP="008A3B83">
      <w:pPr>
        <w:widowControl w:val="0"/>
        <w:numPr>
          <w:ilvl w:val="6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b/>
          <w:sz w:val="28"/>
          <w:szCs w:val="28"/>
        </w:rPr>
      </w:pPr>
      <w:r>
        <w:rPr>
          <w:rFonts w:ascii="MS Mincho" w:eastAsia="MS Mincho" w:hAnsi="MS Mincho" w:cs="MS Mincho"/>
        </w:rPr>
        <w:t xml:space="preserve">     </w:t>
      </w:r>
      <w:r w:rsidRPr="008A3B83">
        <w:rPr>
          <w:rFonts w:ascii="MS Mincho" w:eastAsia="MS Mincho" w:hAnsi="MS Mincho" w:cs="MS Mincho"/>
          <w:b/>
          <w:sz w:val="28"/>
          <w:szCs w:val="28"/>
        </w:rPr>
        <w:t xml:space="preserve">Làm rõ text trong file </w:t>
      </w:r>
      <w:r w:rsidRPr="008A3B83">
        <w:rPr>
          <w:rFonts w:ascii="Calibri" w:eastAsia="Calibri" w:hAnsi="Calibri" w:cs="Calibri"/>
          <w:b/>
          <w:sz w:val="28"/>
          <w:szCs w:val="28"/>
        </w:rPr>
        <w:t>ả</w:t>
      </w:r>
      <w:r w:rsidRPr="008A3B83">
        <w:rPr>
          <w:rFonts w:ascii="MS Mincho" w:eastAsia="MS Mincho" w:hAnsi="MS Mincho" w:cs="MS Mincho"/>
          <w:b/>
          <w:sz w:val="28"/>
          <w:szCs w:val="28"/>
        </w:rPr>
        <w:t>nh</w:t>
      </w:r>
    </w:p>
    <w:p w14:paraId="60E2045F" w14:textId="77777777" w:rsidR="006752B3" w:rsidRDefault="006752B3" w:rsidP="006752B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> </w:t>
      </w:r>
      <w:r>
        <w:rPr>
          <w:rFonts w:ascii="Times" w:hAnsi="Times" w:cs="Times"/>
          <w:sz w:val="32"/>
          <w:szCs w:val="32"/>
        </w:rPr>
        <w:t xml:space="preserve">Xuất hình ảnh ra pdf , word </w:t>
      </w:r>
      <w:r w:rsidR="008A3B83">
        <w:rPr>
          <w:rFonts w:ascii="Times" w:hAnsi="Times" w:cs="Times"/>
          <w:sz w:val="32"/>
          <w:szCs w:val="32"/>
        </w:rPr>
        <w:t>..</w:t>
      </w:r>
      <w:r w:rsidR="008A3B83">
        <w:rPr>
          <w:rFonts w:ascii="Times" w:hAnsi="Times" w:cs="Times"/>
          <w:sz w:val="32"/>
          <w:szCs w:val="32"/>
        </w:rPr>
        <w:br/>
      </w:r>
      <w:r w:rsidR="008A3B83">
        <w:rPr>
          <w:rFonts w:ascii="Times" w:hAnsi="Times" w:cs="Times"/>
          <w:kern w:val="1"/>
          <w:sz w:val="32"/>
          <w:szCs w:val="32"/>
        </w:rPr>
        <w:t>Chia sẻ qua mạng xã hội.</w:t>
      </w:r>
      <w:r>
        <w:rPr>
          <w:rFonts w:ascii="MS Mincho" w:eastAsia="MS Mincho" w:hAnsi="MS Mincho" w:cs="MS Mincho"/>
        </w:rPr>
        <w:t> </w:t>
      </w:r>
    </w:p>
    <w:p w14:paraId="59CEA09A" w14:textId="77777777" w:rsidR="008A3B83" w:rsidRPr="008A3B83" w:rsidRDefault="006752B3" w:rsidP="008A3B8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  </w:t>
      </w:r>
    </w:p>
    <w:p w14:paraId="66F429F5" w14:textId="77777777" w:rsidR="006752B3" w:rsidRDefault="006752B3" w:rsidP="006752B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color w:val="255FA6"/>
          <w:sz w:val="42"/>
          <w:szCs w:val="42"/>
        </w:rPr>
        <w:t xml:space="preserve">2. Đối tượng </w:t>
      </w:r>
      <w:r>
        <w:rPr>
          <w:rFonts w:ascii="MS Mincho" w:eastAsia="MS Mincho" w:hAnsi="MS Mincho" w:cs="MS Mincho"/>
        </w:rPr>
        <w:t> </w:t>
      </w:r>
    </w:p>
    <w:p w14:paraId="3FFA7911" w14:textId="77777777" w:rsidR="006752B3" w:rsidRDefault="006752B3" w:rsidP="006752B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 Nhân viên văn phòng, cán bộ </w:t>
      </w:r>
      <w:r>
        <w:rPr>
          <w:rFonts w:ascii="MS Mincho" w:eastAsia="MS Mincho" w:hAnsi="MS Mincho" w:cs="MS Mincho"/>
        </w:rPr>
        <w:t> </w:t>
      </w:r>
    </w:p>
    <w:p w14:paraId="07034B95" w14:textId="77777777" w:rsidR="006752B3" w:rsidRDefault="006752B3" w:rsidP="006752B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 Học sinh, sinh viên </w:t>
      </w:r>
      <w:r>
        <w:rPr>
          <w:rFonts w:ascii="MS Mincho" w:eastAsia="MS Mincho" w:hAnsi="MS Mincho" w:cs="MS Mincho"/>
        </w:rPr>
        <w:t> </w:t>
      </w:r>
      <w:r w:rsidR="008A3B83">
        <w:rPr>
          <w:rFonts w:ascii="MS Mincho" w:eastAsia="MS Mincho" w:hAnsi="MS Mincho" w:cs="MS Mincho"/>
        </w:rPr>
        <w:br/>
      </w:r>
      <w:r w:rsidR="008A3B83">
        <w:rPr>
          <w:rFonts w:ascii="MS Mincho" w:eastAsia="MS Mincho" w:hAnsi="MS Mincho" w:cs="MS Mincho"/>
        </w:rPr>
        <w:br/>
      </w:r>
    </w:p>
    <w:p w14:paraId="247754C5" w14:textId="77777777" w:rsidR="006752B3" w:rsidRDefault="006752B3" w:rsidP="006752B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> </w:t>
      </w:r>
    </w:p>
    <w:p w14:paraId="10FBC18B" w14:textId="77777777" w:rsidR="006752B3" w:rsidRDefault="006752B3" w:rsidP="006752B3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color w:val="255FA6"/>
          <w:sz w:val="42"/>
          <w:szCs w:val="42"/>
        </w:rPr>
        <w:t xml:space="preserve">3. Khó khăn, nhu cầu </w:t>
      </w:r>
      <w:r>
        <w:rPr>
          <w:rFonts w:ascii="MS Mincho" w:eastAsia="MS Mincho" w:hAnsi="MS Mincho" w:cs="MS Mincho"/>
        </w:rPr>
        <w:t> </w:t>
      </w:r>
    </w:p>
    <w:p w14:paraId="253C98E9" w14:textId="77777777" w:rsidR="008A3B83" w:rsidRDefault="006752B3" w:rsidP="008A3B8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MS Mincho" w:eastAsia="MS Mincho" w:hAnsi="MS Mincho" w:cs="MS Mincho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> </w:t>
      </w:r>
      <w:r w:rsidR="008A3B83">
        <w:rPr>
          <w:rFonts w:ascii="Times" w:hAnsi="Times" w:cs="Times"/>
          <w:sz w:val="32"/>
          <w:szCs w:val="32"/>
        </w:rPr>
        <w:t>Có rất nhiều sản phẩm tương tự trên thị trường , việc tạo sự tin tưởng của người dung là khó khan .</w:t>
      </w:r>
      <w:r w:rsidR="008A3B83">
        <w:rPr>
          <w:rFonts w:ascii="Times" w:hAnsi="Times" w:cs="Times"/>
          <w:sz w:val="32"/>
          <w:szCs w:val="32"/>
        </w:rPr>
        <w:br/>
      </w:r>
      <w:r w:rsidR="008A3B83">
        <w:rPr>
          <w:rFonts w:ascii="Times" w:hAnsi="Times" w:cs="Times"/>
          <w:sz w:val="32"/>
          <w:szCs w:val="32"/>
        </w:rPr>
        <w:br/>
        <w:t>Người dung đa phần muốn chiết xuất text từ ảnh một cách chính xác , nhưng điều này rất khó.</w:t>
      </w:r>
    </w:p>
    <w:p w14:paraId="20C2EAF4" w14:textId="77777777" w:rsidR="006752B3" w:rsidRDefault="006752B3" w:rsidP="006752B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MS Mincho" w:eastAsia="MS Mincho" w:hAnsi="MS Mincho" w:cs="MS Mincho"/>
        </w:rPr>
        <w:t> </w:t>
      </w:r>
    </w:p>
    <w:p w14:paraId="70BC50FA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42"/>
          <w:szCs w:val="42"/>
        </w:rPr>
        <w:t xml:space="preserve">4. Đối thủ </w:t>
      </w:r>
    </w:p>
    <w:p w14:paraId="037B8BD2" w14:textId="77777777" w:rsidR="006752B3" w:rsidRDefault="006752B3" w:rsidP="008A3B83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 w:rsidR="008A3B83">
        <w:rPr>
          <w:rFonts w:ascii="Times" w:hAnsi="Times" w:cs="Times"/>
          <w:sz w:val="32"/>
          <w:szCs w:val="32"/>
        </w:rPr>
        <w:tab/>
        <w:t>Tiny Scaner</w:t>
      </w:r>
      <w:r w:rsidR="008A3B83">
        <w:rPr>
          <w:rFonts w:ascii="MS Mincho" w:eastAsia="MS Mincho" w:hAnsi="MS Mincho" w:cs="MS Mincho"/>
        </w:rPr>
        <w:br/>
      </w:r>
      <w:r>
        <w:rPr>
          <w:rFonts w:ascii="Times" w:hAnsi="Times" w:cs="Times"/>
          <w:color w:val="255FA6"/>
          <w:sz w:val="42"/>
          <w:szCs w:val="42"/>
        </w:rPr>
        <w:t xml:space="preserve">5. Điểm khác biệt </w:t>
      </w:r>
      <w:r>
        <w:rPr>
          <w:rFonts w:ascii="MS Mincho" w:eastAsia="MS Mincho" w:hAnsi="MS Mincho" w:cs="MS Mincho"/>
        </w:rPr>
        <w:t> </w:t>
      </w:r>
    </w:p>
    <w:p w14:paraId="35AFBAA7" w14:textId="77777777" w:rsidR="006752B3" w:rsidRDefault="006752B3" w:rsidP="008A3B83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 w:rsidR="006E1FEF">
        <w:rPr>
          <w:rFonts w:ascii="Times" w:hAnsi="Times" w:cs="Times"/>
          <w:kern w:val="1"/>
          <w:sz w:val="32"/>
          <w:szCs w:val="32"/>
        </w:rPr>
        <w:t>-</w:t>
      </w:r>
      <w:r w:rsidR="008A3B83">
        <w:rPr>
          <w:rFonts w:ascii="Times" w:hAnsi="Times" w:cs="Times"/>
          <w:sz w:val="32"/>
          <w:szCs w:val="32"/>
        </w:rPr>
        <w:t xml:space="preserve">Đơn giản tuyệt đối </w:t>
      </w:r>
      <w:r w:rsidR="008A3B83">
        <w:rPr>
          <w:rFonts w:ascii="Times" w:hAnsi="Times" w:cs="Times"/>
          <w:sz w:val="32"/>
          <w:szCs w:val="32"/>
        </w:rPr>
        <w:br/>
      </w:r>
      <w:r w:rsidR="006E1FEF">
        <w:rPr>
          <w:rFonts w:ascii="Times" w:hAnsi="Times" w:cs="Times"/>
          <w:sz w:val="32"/>
          <w:szCs w:val="32"/>
        </w:rPr>
        <w:t>-</w:t>
      </w:r>
      <w:r w:rsidR="008A3B83">
        <w:rPr>
          <w:rFonts w:ascii="Times" w:hAnsi="Times" w:cs="Times"/>
          <w:sz w:val="32"/>
          <w:szCs w:val="32"/>
        </w:rPr>
        <w:t>Thao tác ít , hiệu quả cao.</w:t>
      </w:r>
    </w:p>
    <w:p w14:paraId="31985776" w14:textId="77777777" w:rsidR="006752B3" w:rsidRDefault="006752B3" w:rsidP="00F75CF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b/>
          <w:bCs/>
          <w:sz w:val="32"/>
          <w:szCs w:val="32"/>
        </w:rPr>
        <w:t xml:space="preserve"> </w:t>
      </w:r>
    </w:p>
    <w:p w14:paraId="3C600596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EXECUTIVE SUMMARY 30/09/2015 </w:t>
      </w:r>
    </w:p>
    <w:p w14:paraId="4AC31C6A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Phiên bản 1.0 </w:t>
      </w:r>
    </w:p>
    <w:p w14:paraId="3A25EEF1" w14:textId="77777777" w:rsidR="006752B3" w:rsidRDefault="006E1FEF" w:rsidP="006752B3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42"/>
          <w:szCs w:val="42"/>
        </w:rPr>
        <w:t>5</w:t>
      </w:r>
      <w:r w:rsidR="006752B3">
        <w:rPr>
          <w:rFonts w:ascii="Times" w:hAnsi="Times" w:cs="Times"/>
          <w:color w:val="255FA6"/>
          <w:sz w:val="42"/>
          <w:szCs w:val="42"/>
        </w:rPr>
        <w:t xml:space="preserve">. Rủi ro, cơ hội </w:t>
      </w:r>
    </w:p>
    <w:p w14:paraId="5C4C649F" w14:textId="77777777" w:rsidR="006752B3" w:rsidRDefault="006752B3" w:rsidP="006752B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Rủi ro </w:t>
      </w:r>
    </w:p>
    <w:p w14:paraId="79BD1621" w14:textId="77777777" w:rsidR="006752B3" w:rsidRDefault="006752B3" w:rsidP="006752B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-  Chưa có nhiều người dùng </w:t>
      </w:r>
      <w:r>
        <w:rPr>
          <w:rFonts w:ascii="MS Mincho" w:eastAsia="MS Mincho" w:hAnsi="MS Mincho" w:cs="MS Mincho"/>
        </w:rPr>
        <w:t> </w:t>
      </w:r>
    </w:p>
    <w:p w14:paraId="6606DF2E" w14:textId="77777777" w:rsidR="006752B3" w:rsidRDefault="006752B3" w:rsidP="006752B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-  Sản phẩm làm ra có thể thấp hơn so với yêu cầu ban đầu </w:t>
      </w:r>
      <w:r>
        <w:rPr>
          <w:rFonts w:ascii="MS Mincho" w:eastAsia="MS Mincho" w:hAnsi="MS Mincho" w:cs="MS Mincho"/>
        </w:rPr>
        <w:t> </w:t>
      </w:r>
    </w:p>
    <w:p w14:paraId="30ACD6D5" w14:textId="77777777" w:rsidR="006752B3" w:rsidRDefault="006752B3" w:rsidP="006752B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-  Chi phí vận hành, bảo trì, nâng cấp </w:t>
      </w:r>
      <w:r>
        <w:rPr>
          <w:rFonts w:ascii="MS Mincho" w:eastAsia="MS Mincho" w:hAnsi="MS Mincho" w:cs="MS Mincho"/>
        </w:rPr>
        <w:t> 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MS Mincho" w:eastAsia="MS Mincho" w:hAnsi="MS Mincho" w:cs="MS Mincho"/>
        </w:rPr>
        <w:t> </w:t>
      </w:r>
    </w:p>
    <w:p w14:paraId="71BA6B2A" w14:textId="77777777" w:rsidR="006752B3" w:rsidRDefault="006752B3" w:rsidP="006752B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 xml:space="preserve">-  Khả năng cạnh tranh </w:t>
      </w:r>
      <w:r>
        <w:rPr>
          <w:rFonts w:ascii="MS Mincho" w:eastAsia="MS Mincho" w:hAnsi="MS Mincho" w:cs="MS Mincho"/>
        </w:rPr>
        <w:t> </w:t>
      </w:r>
    </w:p>
    <w:p w14:paraId="17AE1688" w14:textId="77777777" w:rsidR="00F75CF7" w:rsidRPr="00F75CF7" w:rsidRDefault="006E1FEF" w:rsidP="006E1FEF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Cơ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>hội</w:t>
      </w:r>
      <w:r w:rsidR="00F75CF7">
        <w:rPr>
          <w:rFonts w:ascii="MS Mincho" w:eastAsia="MS Mincho" w:hAnsi="MS Mincho" w:cs="MS Mincho"/>
        </w:rPr>
        <w:br/>
      </w:r>
      <w:r>
        <w:rPr>
          <w:rFonts w:ascii="Times" w:hAnsi="Times" w:cs="Times"/>
        </w:rPr>
        <w:t>-</w:t>
      </w:r>
      <w:r>
        <w:rPr>
          <w:rFonts w:ascii="Times" w:hAnsi="Times" w:cs="Times"/>
          <w:sz w:val="28"/>
          <w:szCs w:val="28"/>
        </w:rPr>
        <w:t xml:space="preserve">Nhu cầu người dung rất nhiều </w:t>
      </w:r>
      <w:r>
        <w:rPr>
          <w:rFonts w:ascii="Times" w:hAnsi="Times" w:cs="Times"/>
          <w:sz w:val="28"/>
          <w:szCs w:val="28"/>
        </w:rPr>
        <w:br/>
      </w:r>
    </w:p>
    <w:p w14:paraId="0CA32505" w14:textId="77777777" w:rsidR="006752B3" w:rsidRDefault="006E1FEF" w:rsidP="006752B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color w:val="255FA6"/>
          <w:sz w:val="42"/>
          <w:szCs w:val="42"/>
        </w:rPr>
        <w:t>6</w:t>
      </w:r>
      <w:r w:rsidR="006752B3">
        <w:rPr>
          <w:rFonts w:ascii="Times" w:hAnsi="Times" w:cs="Times"/>
          <w:color w:val="255FA6"/>
          <w:sz w:val="42"/>
          <w:szCs w:val="42"/>
        </w:rPr>
        <w:t xml:space="preserve">. Dự đoán thu nhập </w:t>
      </w:r>
      <w:r w:rsidR="006752B3">
        <w:rPr>
          <w:rFonts w:ascii="MS Mincho" w:eastAsia="MS Mincho" w:hAnsi="MS Mincho" w:cs="MS Mincho"/>
        </w:rPr>
        <w:t> </w:t>
      </w:r>
    </w:p>
    <w:p w14:paraId="69CFDA79" w14:textId="77777777" w:rsidR="006752B3" w:rsidRDefault="006752B3" w:rsidP="006752B3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> </w:t>
      </w:r>
      <w:r w:rsidR="006E1FEF">
        <w:rPr>
          <w:rFonts w:ascii="Times" w:hAnsi="Times" w:cs="Times"/>
          <w:sz w:val="32"/>
          <w:szCs w:val="32"/>
        </w:rPr>
        <w:tab/>
        <w:t>-</w:t>
      </w:r>
      <w:r>
        <w:rPr>
          <w:rFonts w:ascii="Times" w:hAnsi="Times" w:cs="Times"/>
          <w:sz w:val="32"/>
          <w:szCs w:val="32"/>
        </w:rPr>
        <w:t xml:space="preserve">Quảng cáo </w:t>
      </w:r>
      <w:r>
        <w:rPr>
          <w:rFonts w:ascii="MS Mincho" w:eastAsia="MS Mincho" w:hAnsi="MS Mincho" w:cs="MS Mincho"/>
        </w:rPr>
        <w:t> </w:t>
      </w:r>
    </w:p>
    <w:p w14:paraId="65FD53DC" w14:textId="77777777" w:rsidR="006752B3" w:rsidRDefault="006752B3" w:rsidP="006E1FEF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kern w:val="1"/>
          <w:sz w:val="32"/>
          <w:szCs w:val="32"/>
        </w:rPr>
        <w:tab/>
      </w:r>
      <w:r>
        <w:rPr>
          <w:rFonts w:ascii="Times" w:hAnsi="Times" w:cs="Times"/>
          <w:kern w:val="1"/>
          <w:sz w:val="32"/>
          <w:szCs w:val="32"/>
        </w:rPr>
        <w:tab/>
      </w:r>
      <w:r w:rsidR="006E1FEF">
        <w:rPr>
          <w:rFonts w:ascii="Times" w:hAnsi="Times" w:cs="Times"/>
          <w:kern w:val="1"/>
          <w:sz w:val="32"/>
          <w:szCs w:val="32"/>
        </w:rPr>
        <w:tab/>
        <w:t>-</w:t>
      </w:r>
      <w:r w:rsidR="006E1FEF">
        <w:rPr>
          <w:rFonts w:ascii="Times" w:hAnsi="Times" w:cs="Times"/>
          <w:sz w:val="32"/>
          <w:szCs w:val="32"/>
        </w:rPr>
        <w:t xml:space="preserve">Lượt tải </w:t>
      </w:r>
    </w:p>
    <w:p w14:paraId="4286FB15" w14:textId="77777777" w:rsidR="00272370" w:rsidRDefault="006752B3">
      <w:r>
        <w:tab/>
      </w:r>
    </w:p>
    <w:sectPr w:rsidR="00272370" w:rsidSect="00B52A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B3"/>
    <w:rsid w:val="00006076"/>
    <w:rsid w:val="00267B45"/>
    <w:rsid w:val="006752B3"/>
    <w:rsid w:val="006E1FEF"/>
    <w:rsid w:val="008A3B83"/>
    <w:rsid w:val="008A400C"/>
    <w:rsid w:val="00D956B1"/>
    <w:rsid w:val="00F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62F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2016-11-30T09:05:00Z</dcterms:created>
  <dcterms:modified xsi:type="dcterms:W3CDTF">2016-11-30T09:52:00Z</dcterms:modified>
</cp:coreProperties>
</file>